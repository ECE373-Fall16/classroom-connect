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21B9A" w14:textId="6E8DB79F" w:rsidR="00704F15" w:rsidRPr="00704F15" w:rsidRDefault="006D03A4" w:rsidP="00704F15">
      <w:pPr>
        <w:widowControl w:val="0"/>
        <w:autoSpaceDE w:val="0"/>
        <w:autoSpaceDN w:val="0"/>
        <w:adjustRightInd w:val="0"/>
        <w:spacing w:after="240"/>
        <w:ind w:left="-450" w:right="360"/>
        <w:rPr>
          <w:rFonts w:ascii="Times" w:hAnsi="Times" w:cs="Times"/>
          <w:sz w:val="16"/>
        </w:rPr>
      </w:pPr>
      <w:r>
        <w:rPr>
          <w:rFonts w:ascii="Trebuchet MS" w:hAnsi="Trebuchet MS" w:cs="Trebuchet MS"/>
          <w:sz w:val="32"/>
          <w:szCs w:val="48"/>
        </w:rPr>
        <w:t>Test Plan</w:t>
      </w:r>
      <w:r w:rsidR="00A37BC5">
        <w:rPr>
          <w:rFonts w:ascii="Trebuchet MS" w:hAnsi="Trebuchet MS" w:cs="Trebuchet MS"/>
          <w:sz w:val="32"/>
          <w:szCs w:val="48"/>
        </w:rPr>
        <w:t xml:space="preserve"> Document</w:t>
      </w:r>
    </w:p>
    <w:p w14:paraId="2329AA6E" w14:textId="77777777" w:rsidR="00704F15" w:rsidRPr="000D3A75" w:rsidRDefault="00704F15" w:rsidP="00704F15">
      <w:pPr>
        <w:widowControl w:val="0"/>
        <w:autoSpaceDE w:val="0"/>
        <w:autoSpaceDN w:val="0"/>
        <w:adjustRightInd w:val="0"/>
        <w:spacing w:after="240"/>
        <w:ind w:left="-450" w:right="360"/>
        <w:rPr>
          <w:rFonts w:ascii="Times" w:hAnsi="Times" w:cs="Times"/>
          <w:b/>
          <w:sz w:val="16"/>
        </w:rPr>
      </w:pPr>
      <w:r w:rsidRPr="000D3A75">
        <w:rPr>
          <w:rFonts w:ascii="Trebuchet MS" w:hAnsi="Trebuchet MS" w:cs="Trebuchet MS"/>
          <w:b/>
          <w:sz w:val="28"/>
          <w:szCs w:val="42"/>
        </w:rPr>
        <w:t xml:space="preserve">1. Introduction </w:t>
      </w:r>
    </w:p>
    <w:p w14:paraId="0A078BB9" w14:textId="1F49CBAC" w:rsidR="003144C0" w:rsidRDefault="003144C0" w:rsidP="003144C0">
      <w:pPr>
        <w:widowControl w:val="0"/>
        <w:autoSpaceDE w:val="0"/>
        <w:autoSpaceDN w:val="0"/>
        <w:adjustRightInd w:val="0"/>
        <w:spacing w:after="240"/>
        <w:ind w:left="-450" w:right="360"/>
        <w:rPr>
          <w:rFonts w:ascii="Arial" w:hAnsi="Arial" w:cs="Arial"/>
          <w:sz w:val="20"/>
          <w:szCs w:val="30"/>
        </w:rPr>
      </w:pPr>
      <w:r>
        <w:rPr>
          <w:rFonts w:ascii="Arial" w:hAnsi="Arial" w:cs="Arial"/>
          <w:sz w:val="20"/>
          <w:szCs w:val="30"/>
        </w:rPr>
        <w:t>The introduction provides context for the project.</w:t>
      </w:r>
    </w:p>
    <w:p w14:paraId="6D173F7A" w14:textId="35D5A9EB" w:rsidR="003144C0" w:rsidRPr="003144C0" w:rsidRDefault="003144C0" w:rsidP="003144C0">
      <w:pPr>
        <w:pStyle w:val="ListParagraph"/>
        <w:widowControl w:val="0"/>
        <w:numPr>
          <w:ilvl w:val="0"/>
          <w:numId w:val="7"/>
        </w:numPr>
        <w:autoSpaceDE w:val="0"/>
        <w:autoSpaceDN w:val="0"/>
        <w:adjustRightInd w:val="0"/>
        <w:spacing w:after="240"/>
        <w:ind w:right="360"/>
        <w:rPr>
          <w:rFonts w:ascii="Arial" w:hAnsi="Arial" w:cs="Arial"/>
          <w:sz w:val="20"/>
          <w:szCs w:val="30"/>
        </w:rPr>
      </w:pPr>
      <w:r w:rsidRPr="003144C0">
        <w:rPr>
          <w:rFonts w:ascii="Arial" w:hAnsi="Arial" w:cs="Arial"/>
          <w:sz w:val="20"/>
          <w:szCs w:val="30"/>
        </w:rPr>
        <w:t>Identify the software product(s) to be produced by name.</w:t>
      </w:r>
    </w:p>
    <w:p w14:paraId="2FEB1BCA" w14:textId="5957F938" w:rsidR="003144C0" w:rsidRPr="003144C0" w:rsidRDefault="003144C0" w:rsidP="003144C0">
      <w:pPr>
        <w:pStyle w:val="ListParagraph"/>
        <w:widowControl w:val="0"/>
        <w:numPr>
          <w:ilvl w:val="0"/>
          <w:numId w:val="7"/>
        </w:numPr>
        <w:autoSpaceDE w:val="0"/>
        <w:autoSpaceDN w:val="0"/>
        <w:adjustRightInd w:val="0"/>
        <w:spacing w:after="240"/>
        <w:ind w:right="360"/>
        <w:rPr>
          <w:rFonts w:ascii="Arial" w:hAnsi="Arial" w:cs="Arial"/>
          <w:sz w:val="20"/>
          <w:szCs w:val="30"/>
        </w:rPr>
      </w:pPr>
      <w:r>
        <w:rPr>
          <w:rFonts w:ascii="Arial" w:hAnsi="Arial" w:cs="Arial"/>
          <w:sz w:val="20"/>
          <w:szCs w:val="30"/>
        </w:rPr>
        <w:t>Explain what the software product(s) will, and, if necessary, will not do</w:t>
      </w:r>
    </w:p>
    <w:p w14:paraId="747A51EF" w14:textId="643037E4" w:rsidR="00704F15" w:rsidRDefault="003144C0" w:rsidP="00704F15">
      <w:pPr>
        <w:widowControl w:val="0"/>
        <w:autoSpaceDE w:val="0"/>
        <w:autoSpaceDN w:val="0"/>
        <w:adjustRightInd w:val="0"/>
        <w:spacing w:after="240"/>
        <w:ind w:left="-450" w:right="360"/>
        <w:rPr>
          <w:rFonts w:ascii="Trebuchet MS" w:hAnsi="Trebuchet MS" w:cs="Trebuchet MS"/>
          <w:b/>
          <w:sz w:val="28"/>
          <w:szCs w:val="42"/>
        </w:rPr>
      </w:pPr>
      <w:r>
        <w:rPr>
          <w:rFonts w:ascii="Trebuchet MS" w:hAnsi="Trebuchet MS" w:cs="Trebuchet MS"/>
          <w:b/>
          <w:sz w:val="28"/>
          <w:szCs w:val="42"/>
        </w:rPr>
        <w:t xml:space="preserve">2. </w:t>
      </w:r>
      <w:r w:rsidR="006D03A4">
        <w:rPr>
          <w:rFonts w:ascii="Trebuchet MS" w:hAnsi="Trebuchet MS" w:cs="Trebuchet MS"/>
          <w:b/>
          <w:sz w:val="28"/>
          <w:szCs w:val="42"/>
        </w:rPr>
        <w:t>Quality Control</w:t>
      </w:r>
    </w:p>
    <w:p w14:paraId="13A644A0" w14:textId="440F14D9" w:rsidR="00FF3827" w:rsidRDefault="006D03A4" w:rsidP="00704F15">
      <w:pPr>
        <w:widowControl w:val="0"/>
        <w:autoSpaceDE w:val="0"/>
        <w:autoSpaceDN w:val="0"/>
        <w:adjustRightInd w:val="0"/>
        <w:spacing w:after="240"/>
        <w:ind w:left="-450" w:right="360"/>
        <w:rPr>
          <w:rFonts w:ascii="Arial" w:hAnsi="Arial" w:cs="Arial"/>
          <w:b/>
          <w:sz w:val="20"/>
          <w:szCs w:val="30"/>
        </w:rPr>
      </w:pPr>
      <w:r>
        <w:rPr>
          <w:rFonts w:ascii="Arial" w:hAnsi="Arial" w:cs="Arial"/>
          <w:b/>
          <w:sz w:val="20"/>
          <w:szCs w:val="30"/>
        </w:rPr>
        <w:t>2.1 Test Plan Quality</w:t>
      </w:r>
    </w:p>
    <w:p w14:paraId="0D0D431A" w14:textId="50D3F35E" w:rsidR="006D03A4" w:rsidRDefault="006D03A4" w:rsidP="00704F15">
      <w:pPr>
        <w:widowControl w:val="0"/>
        <w:autoSpaceDE w:val="0"/>
        <w:autoSpaceDN w:val="0"/>
        <w:adjustRightInd w:val="0"/>
        <w:spacing w:after="240"/>
        <w:ind w:left="-450" w:right="360"/>
        <w:rPr>
          <w:rFonts w:ascii="Arial" w:hAnsi="Arial" w:cs="Arial"/>
          <w:sz w:val="20"/>
          <w:szCs w:val="30"/>
        </w:rPr>
      </w:pPr>
      <w:r>
        <w:rPr>
          <w:rFonts w:ascii="Arial" w:hAnsi="Arial" w:cs="Arial"/>
          <w:sz w:val="20"/>
          <w:szCs w:val="30"/>
        </w:rPr>
        <w:t>How are you going to ensure the quality of the testing process? What is going to drive the selection of your test cases? How do you know whether you have a good test plan?</w:t>
      </w:r>
    </w:p>
    <w:p w14:paraId="5196B19E" w14:textId="36CE3406" w:rsidR="00FF3827" w:rsidRDefault="006D03A4" w:rsidP="00704F15">
      <w:pPr>
        <w:widowControl w:val="0"/>
        <w:autoSpaceDE w:val="0"/>
        <w:autoSpaceDN w:val="0"/>
        <w:adjustRightInd w:val="0"/>
        <w:spacing w:after="240"/>
        <w:ind w:left="-450" w:right="360"/>
        <w:rPr>
          <w:rFonts w:ascii="Arial" w:hAnsi="Arial" w:cs="Arial"/>
          <w:b/>
          <w:sz w:val="20"/>
          <w:szCs w:val="30"/>
        </w:rPr>
      </w:pPr>
      <w:r>
        <w:rPr>
          <w:rFonts w:ascii="Arial" w:hAnsi="Arial" w:cs="Arial"/>
          <w:b/>
          <w:sz w:val="20"/>
          <w:szCs w:val="30"/>
        </w:rPr>
        <w:t>2.2 Adequacy Criterion</w:t>
      </w:r>
    </w:p>
    <w:p w14:paraId="6E2C3C74" w14:textId="5FC548DA" w:rsidR="006D03A4" w:rsidRDefault="006D03A4" w:rsidP="00704F15">
      <w:pPr>
        <w:widowControl w:val="0"/>
        <w:autoSpaceDE w:val="0"/>
        <w:autoSpaceDN w:val="0"/>
        <w:adjustRightInd w:val="0"/>
        <w:spacing w:after="240"/>
        <w:ind w:left="-450" w:right="360"/>
        <w:rPr>
          <w:rFonts w:ascii="Arial" w:hAnsi="Arial" w:cs="Arial"/>
          <w:sz w:val="20"/>
          <w:szCs w:val="30"/>
        </w:rPr>
      </w:pPr>
      <w:r>
        <w:rPr>
          <w:rFonts w:ascii="Arial" w:hAnsi="Arial" w:cs="Arial"/>
          <w:sz w:val="20"/>
          <w:szCs w:val="30"/>
        </w:rPr>
        <w:t>Define the termination criteria for your testing activity. In other words, define how to decide when testing is done. Typically, this involves some form of</w:t>
      </w:r>
      <w:r w:rsidR="009D0EF8">
        <w:rPr>
          <w:rFonts w:ascii="Arial" w:hAnsi="Arial" w:cs="Arial"/>
          <w:sz w:val="20"/>
          <w:szCs w:val="30"/>
        </w:rPr>
        <w:t xml:space="preserve"> branch, statement, or path</w:t>
      </w:r>
      <w:r>
        <w:rPr>
          <w:rFonts w:ascii="Arial" w:hAnsi="Arial" w:cs="Arial"/>
          <w:sz w:val="20"/>
          <w:szCs w:val="30"/>
        </w:rPr>
        <w:t xml:space="preserve"> coverage.</w:t>
      </w:r>
    </w:p>
    <w:p w14:paraId="3327DFC6" w14:textId="2EB761D7" w:rsidR="00704F15" w:rsidRPr="00FF3827" w:rsidRDefault="006D03A4" w:rsidP="00704F15">
      <w:pPr>
        <w:widowControl w:val="0"/>
        <w:autoSpaceDE w:val="0"/>
        <w:autoSpaceDN w:val="0"/>
        <w:adjustRightInd w:val="0"/>
        <w:spacing w:after="240"/>
        <w:ind w:left="-450" w:right="360"/>
        <w:rPr>
          <w:rFonts w:ascii="Times" w:hAnsi="Times" w:cs="Times"/>
          <w:b/>
          <w:sz w:val="16"/>
        </w:rPr>
      </w:pPr>
      <w:r>
        <w:rPr>
          <w:rFonts w:ascii="Trebuchet MS" w:hAnsi="Trebuchet MS" w:cs="Trebuchet MS"/>
          <w:b/>
          <w:sz w:val="28"/>
          <w:szCs w:val="42"/>
        </w:rPr>
        <w:t>3. Test Strategy</w:t>
      </w:r>
    </w:p>
    <w:p w14:paraId="7099EDCB" w14:textId="56A182CA" w:rsidR="00CC02EA" w:rsidRDefault="006D03A4" w:rsidP="00704F15">
      <w:pPr>
        <w:widowControl w:val="0"/>
        <w:autoSpaceDE w:val="0"/>
        <w:autoSpaceDN w:val="0"/>
        <w:adjustRightInd w:val="0"/>
        <w:spacing w:after="240"/>
        <w:ind w:left="-450" w:right="360"/>
        <w:rPr>
          <w:rFonts w:ascii="Arial" w:hAnsi="Arial" w:cs="Arial"/>
          <w:sz w:val="20"/>
          <w:szCs w:val="30"/>
        </w:rPr>
      </w:pPr>
      <w:r>
        <w:rPr>
          <w:rFonts w:ascii="Arial" w:hAnsi="Arial" w:cs="Arial"/>
          <w:sz w:val="20"/>
          <w:szCs w:val="30"/>
        </w:rPr>
        <w:t>This section should provide</w:t>
      </w:r>
      <w:r w:rsidR="00C37458">
        <w:rPr>
          <w:rFonts w:ascii="Arial" w:hAnsi="Arial" w:cs="Arial"/>
          <w:sz w:val="20"/>
          <w:szCs w:val="30"/>
        </w:rPr>
        <w:t xml:space="preserve"> details about your unit- and</w:t>
      </w:r>
      <w:r>
        <w:rPr>
          <w:rFonts w:ascii="Arial" w:hAnsi="Arial" w:cs="Arial"/>
          <w:sz w:val="20"/>
          <w:szCs w:val="30"/>
        </w:rPr>
        <w:t xml:space="preserve"> integration</w:t>
      </w:r>
      <w:r w:rsidR="00C37458">
        <w:rPr>
          <w:rFonts w:ascii="Arial" w:hAnsi="Arial" w:cs="Arial"/>
          <w:sz w:val="20"/>
          <w:szCs w:val="30"/>
        </w:rPr>
        <w:t>-</w:t>
      </w:r>
      <w:r>
        <w:rPr>
          <w:rFonts w:ascii="Arial" w:hAnsi="Arial" w:cs="Arial"/>
          <w:sz w:val="20"/>
          <w:szCs w:val="30"/>
        </w:rPr>
        <w:t>testing strategies.</w:t>
      </w:r>
    </w:p>
    <w:p w14:paraId="5A091220" w14:textId="7E617F89" w:rsidR="003144C0" w:rsidRDefault="006D03A4" w:rsidP="003144C0">
      <w:pPr>
        <w:widowControl w:val="0"/>
        <w:autoSpaceDE w:val="0"/>
        <w:autoSpaceDN w:val="0"/>
        <w:adjustRightInd w:val="0"/>
        <w:spacing w:after="240"/>
        <w:ind w:left="-450" w:right="360"/>
        <w:rPr>
          <w:rFonts w:ascii="Trebuchet MS" w:hAnsi="Trebuchet MS" w:cs="Trebuchet MS"/>
          <w:b/>
          <w:sz w:val="28"/>
          <w:szCs w:val="42"/>
        </w:rPr>
      </w:pPr>
      <w:bookmarkStart w:id="0" w:name="_GoBack"/>
      <w:bookmarkEnd w:id="0"/>
      <w:r>
        <w:rPr>
          <w:rFonts w:ascii="Trebuchet MS" w:hAnsi="Trebuchet MS" w:cs="Trebuchet MS"/>
          <w:b/>
          <w:sz w:val="28"/>
          <w:szCs w:val="42"/>
        </w:rPr>
        <w:t>4. Test Cases</w:t>
      </w:r>
    </w:p>
    <w:p w14:paraId="3521D89C" w14:textId="415A7D0A" w:rsidR="00FF3827" w:rsidRPr="00421FF7" w:rsidRDefault="006D03A4" w:rsidP="00CC02EA">
      <w:pPr>
        <w:widowControl w:val="0"/>
        <w:autoSpaceDE w:val="0"/>
        <w:autoSpaceDN w:val="0"/>
        <w:adjustRightInd w:val="0"/>
        <w:spacing w:after="240"/>
        <w:ind w:left="-450" w:right="360"/>
        <w:rPr>
          <w:rFonts w:ascii="Arial" w:hAnsi="Arial" w:cs="Arial"/>
          <w:b/>
          <w:sz w:val="20"/>
          <w:szCs w:val="30"/>
        </w:rPr>
      </w:pPr>
      <w:r>
        <w:rPr>
          <w:rFonts w:ascii="Arial" w:hAnsi="Arial" w:cs="Arial"/>
          <w:sz w:val="20"/>
          <w:szCs w:val="30"/>
        </w:rPr>
        <w:t>Provide a table of test cases, one per row. For each test case, the table should provide its purpose, the steps necessary to perform the test, the expected result, the actual result, and any additional information that you think is relevant.</w:t>
      </w:r>
      <w:r w:rsidR="00421FF7">
        <w:rPr>
          <w:rFonts w:ascii="Arial" w:hAnsi="Arial" w:cs="Arial"/>
          <w:sz w:val="20"/>
          <w:szCs w:val="30"/>
        </w:rPr>
        <w:t xml:space="preserve">  </w:t>
      </w:r>
      <w:r w:rsidR="00421FF7">
        <w:rPr>
          <w:rFonts w:ascii="Arial" w:hAnsi="Arial" w:cs="Arial"/>
          <w:b/>
          <w:sz w:val="20"/>
          <w:szCs w:val="30"/>
        </w:rPr>
        <w:t xml:space="preserve">Note that all groups must implement their test cases using Travis, so that they are invoked on each </w:t>
      </w:r>
      <w:proofErr w:type="spellStart"/>
      <w:r w:rsidR="00421FF7">
        <w:rPr>
          <w:rFonts w:ascii="Arial" w:hAnsi="Arial" w:cs="Arial"/>
          <w:b/>
          <w:sz w:val="20"/>
          <w:szCs w:val="30"/>
        </w:rPr>
        <w:t>git</w:t>
      </w:r>
      <w:proofErr w:type="spellEnd"/>
      <w:r w:rsidR="00421FF7">
        <w:rPr>
          <w:rFonts w:ascii="Arial" w:hAnsi="Arial" w:cs="Arial"/>
          <w:b/>
          <w:sz w:val="20"/>
          <w:szCs w:val="30"/>
        </w:rPr>
        <w:t xml:space="preserve"> commit.  You may use unit testing frameworks specific to your language or write your own drivers and stubs. </w:t>
      </w:r>
    </w:p>
    <w:sectPr w:rsidR="00FF3827" w:rsidRPr="00421FF7" w:rsidSect="000D3A75">
      <w:pgSz w:w="12240" w:h="15840"/>
      <w:pgMar w:top="1440" w:right="1800" w:bottom="144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2D211A9"/>
    <w:multiLevelType w:val="hybridMultilevel"/>
    <w:tmpl w:val="DD5EE450"/>
    <w:lvl w:ilvl="0" w:tplc="DA6259B4">
      <w:start w:val="1"/>
      <w:numFmt w:val="bullet"/>
      <w:lvlText w:val="-"/>
      <w:lvlJc w:val="left"/>
      <w:pPr>
        <w:ind w:left="-90" w:hanging="360"/>
      </w:pPr>
      <w:rPr>
        <w:rFonts w:ascii="Arial" w:eastAsiaTheme="minorEastAsia" w:hAnsi="Arial" w:cs="Aria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5">
    <w:nsid w:val="60E334F0"/>
    <w:multiLevelType w:val="hybridMultilevel"/>
    <w:tmpl w:val="7A34B774"/>
    <w:lvl w:ilvl="0" w:tplc="F7C25036">
      <w:start w:val="1"/>
      <w:numFmt w:val="bullet"/>
      <w:lvlText w:val="-"/>
      <w:lvlJc w:val="left"/>
      <w:pPr>
        <w:ind w:left="-90" w:hanging="360"/>
      </w:pPr>
      <w:rPr>
        <w:rFonts w:ascii="Arial" w:eastAsiaTheme="minorEastAsia" w:hAnsi="Arial" w:cs="Aria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6">
    <w:nsid w:val="6CA54E16"/>
    <w:multiLevelType w:val="multilevel"/>
    <w:tmpl w:val="F2D094FE"/>
    <w:lvl w:ilvl="0">
      <w:start w:val="1"/>
      <w:numFmt w:val="decimal"/>
      <w:lvlText w:val="%1"/>
      <w:lvlJc w:val="left"/>
      <w:pPr>
        <w:ind w:left="360" w:hanging="360"/>
      </w:pPr>
      <w:rPr>
        <w:rFonts w:hint="default"/>
      </w:rPr>
    </w:lvl>
    <w:lvl w:ilvl="1">
      <w:start w:val="1"/>
      <w:numFmt w:val="decimal"/>
      <w:lvlText w:val="%1.%2"/>
      <w:lvlJc w:val="left"/>
      <w:pPr>
        <w:ind w:left="-90" w:hanging="360"/>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260" w:hanging="1440"/>
      </w:pPr>
      <w:rPr>
        <w:rFonts w:hint="default"/>
      </w:rPr>
    </w:lvl>
    <w:lvl w:ilvl="7">
      <w:start w:val="1"/>
      <w:numFmt w:val="decimal"/>
      <w:lvlText w:val="%1.%2.%3.%4.%5.%6.%7.%8"/>
      <w:lvlJc w:val="left"/>
      <w:pPr>
        <w:ind w:left="-171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343"/>
    <w:rsid w:val="000D3A75"/>
    <w:rsid w:val="000F06ED"/>
    <w:rsid w:val="003144C0"/>
    <w:rsid w:val="003C4AF3"/>
    <w:rsid w:val="00421FF7"/>
    <w:rsid w:val="005F50D1"/>
    <w:rsid w:val="006368AC"/>
    <w:rsid w:val="006D03A4"/>
    <w:rsid w:val="00704F15"/>
    <w:rsid w:val="00745339"/>
    <w:rsid w:val="00773FE4"/>
    <w:rsid w:val="008A53AC"/>
    <w:rsid w:val="008E3186"/>
    <w:rsid w:val="0099655C"/>
    <w:rsid w:val="009D0EF8"/>
    <w:rsid w:val="00A37BC5"/>
    <w:rsid w:val="00A85343"/>
    <w:rsid w:val="00AA697C"/>
    <w:rsid w:val="00AE6620"/>
    <w:rsid w:val="00C37458"/>
    <w:rsid w:val="00CC02EA"/>
    <w:rsid w:val="00D61375"/>
    <w:rsid w:val="00FA1BAF"/>
    <w:rsid w:val="00FB5694"/>
    <w:rsid w:val="00FF38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68D7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A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182</Words>
  <Characters>1041</Characters>
  <Application>Microsoft Macintosh Word</Application>
  <DocSecurity>0</DocSecurity>
  <Lines>8</Lines>
  <Paragraphs>2</Paragraphs>
  <ScaleCrop>false</ScaleCrop>
  <Company>University of Massachusetts Amherst</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Irwin</dc:creator>
  <cp:keywords/>
  <dc:description/>
  <cp:lastModifiedBy>David Irwin</cp:lastModifiedBy>
  <cp:revision>7</cp:revision>
  <dcterms:created xsi:type="dcterms:W3CDTF">2016-11-27T19:27:00Z</dcterms:created>
  <dcterms:modified xsi:type="dcterms:W3CDTF">2016-11-28T02:25:00Z</dcterms:modified>
</cp:coreProperties>
</file>